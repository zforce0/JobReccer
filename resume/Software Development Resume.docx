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301" w:rsidRDefault="00642301">
      <w:pPr>
        <w:tabs>
          <w:tab w:val="right" w:pos="9720"/>
        </w:tabs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A77B3E" w:rsidRDefault="00B96629">
      <w:pPr>
        <w:tabs>
          <w:tab w:val="right" w:pos="9720"/>
        </w:tabs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FIRSTNAME I. LASTNAME</w:t>
      </w:r>
    </w:p>
    <w:p w:rsidR="00A77B3E" w:rsidRDefault="00A77B3E">
      <w:pPr>
        <w:tabs>
          <w:tab w:val="right" w:pos="9720"/>
        </w:tabs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96629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firstname</w:t>
        </w:r>
      </w:hyperlink>
      <w:hyperlink r:id="rId8" w:history="1">
        <w:r w:rsidR="00B96629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.</w:t>
        </w:r>
      </w:hyperlink>
      <w:hyperlink r:id="rId9" w:history="1">
        <w:r w:rsidR="00B96629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lastname</w:t>
        </w:r>
      </w:hyperlink>
      <w:hyperlink r:id="rId10" w:history="1">
        <w:r w:rsidR="00B96629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.2021@</w:t>
        </w:r>
      </w:hyperlink>
      <w:hyperlink r:id="rId11" w:history="1">
        <w:r w:rsidR="00B96629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gmail</w:t>
        </w:r>
      </w:hyperlink>
      <w:hyperlink r:id="rId12" w:history="1">
        <w:r w:rsidR="00B96629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.</w:t>
        </w:r>
      </w:hyperlink>
      <w:hyperlink r:id="rId13" w:history="1">
        <w:r w:rsidR="00B96629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com</w:t>
        </w:r>
      </w:hyperlink>
    </w:p>
    <w:p w:rsidR="00A77B3E" w:rsidRDefault="00B96629">
      <w:pPr>
        <w:tabs>
          <w:tab w:val="right" w:pos="97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- City - State - Zip Code</w:t>
      </w:r>
    </w:p>
    <w:p w:rsidR="00A77B3E" w:rsidRDefault="00B96629">
      <w:pPr>
        <w:tabs>
          <w:tab w:val="right" w:pos="97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(212) 555-1212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hyperlink r:id="rId14" w:history="1">
        <w:r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www</w:t>
        </w:r>
      </w:hyperlink>
      <w:hyperlink r:id="rId15" w:history="1">
        <w:r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.</w:t>
        </w:r>
      </w:hyperlink>
      <w:hyperlink r:id="rId16" w:history="1">
        <w:r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theladders</w:t>
        </w:r>
      </w:hyperlink>
      <w:hyperlink r:id="rId17" w:history="1">
        <w:r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.</w:t>
        </w:r>
      </w:hyperlink>
      <w:hyperlink r:id="rId18" w:history="1">
        <w:r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com</w:t>
        </w:r>
      </w:hyperlink>
      <w:hyperlink r:id="rId19" w:history="1">
        <w:r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/</w:t>
        </w:r>
      </w:hyperlink>
      <w:hyperlink r:id="rId20" w:history="1">
        <w:r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expert</w:t>
        </w:r>
      </w:hyperlink>
      <w:hyperlink r:id="rId21" w:history="1">
        <w:r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/</w:t>
        </w:r>
      </w:hyperlink>
      <w:hyperlink r:id="rId22" w:history="1">
        <w:r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my</w:t>
        </w:r>
      </w:hyperlink>
      <w:hyperlink r:id="rId23" w:history="1">
        <w:r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-</w:t>
        </w:r>
      </w:hyperlink>
      <w:hyperlink r:id="rId24" w:history="1">
        <w:r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profile</w:t>
        </w:r>
      </w:hyperlink>
    </w:p>
    <w:p w:rsidR="00A77B3E" w:rsidRDefault="00B96629">
      <w:pPr>
        <w:tabs>
          <w:tab w:val="right" w:pos="9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7B3E" w:rsidRDefault="00B96629">
      <w:pPr>
        <w:tabs>
          <w:tab w:val="right" w:pos="9720"/>
        </w:tabs>
        <w:spacing w:line="240" w:lineRule="auto"/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SENIOR SOFTWARE DEVELOPER</w:t>
      </w:r>
    </w:p>
    <w:p w:rsidR="00A77B3E" w:rsidRDefault="00B96629">
      <w:pPr>
        <w:tabs>
          <w:tab w:val="right" w:pos="972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egoe UI Symbol" w:hAnsi="Segoe UI Symbol" w:cs="Segoe UI Symbol"/>
          <w:sz w:val="26"/>
          <w:szCs w:val="26"/>
        </w:rPr>
        <w:t>◇</w:t>
      </w:r>
      <w:r>
        <w:rPr>
          <w:rFonts w:ascii="Times New Roman" w:hAnsi="Times New Roman" w:cs="Times New Roman"/>
          <w:sz w:val="36"/>
          <w:szCs w:val="36"/>
        </w:rPr>
        <w:t>—————————————————————————</w:t>
      </w:r>
      <w:r>
        <w:rPr>
          <w:rFonts w:ascii="Segoe UI Symbol" w:hAnsi="Segoe UI Symbol" w:cs="Segoe UI Symbol"/>
          <w:sz w:val="26"/>
          <w:szCs w:val="26"/>
        </w:rPr>
        <w:t>◇</w:t>
      </w:r>
    </w:p>
    <w:p w:rsidR="00A77B3E" w:rsidRDefault="00B96629">
      <w:pPr>
        <w:tabs>
          <w:tab w:val="right" w:pos="9720"/>
        </w:tabs>
        <w:ind w:left="90" w:right="-450" w:hanging="360"/>
        <w:jc w:val="center"/>
        <w:rPr>
          <w:rFonts w:ascii="Times New Roman" w:hAnsi="Times New Roman" w:cs="Times New Roman"/>
          <w:sz w:val="24"/>
          <w:szCs w:val="24"/>
          <w:shd w:val="solid" w:color="FFFFFF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Senior Software Architect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Principal Developer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Senior Application Developer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Full Stack Developer</w:t>
      </w:r>
    </w:p>
    <w:p w:rsidR="00A77B3E" w:rsidRDefault="00B96629">
      <w:pPr>
        <w:tabs>
          <w:tab w:val="right" w:pos="9720"/>
        </w:tabs>
        <w:ind w:left="360" w:hanging="360"/>
        <w:jc w:val="center"/>
        <w:rPr>
          <w:rFonts w:ascii="Times New Roman" w:hAnsi="Times New Roman" w:cs="Times New Roman"/>
          <w:sz w:val="24"/>
          <w:szCs w:val="24"/>
          <w:shd w:val="solid" w:color="FFFFFF" w:fill="FFFFFF"/>
        </w:rPr>
      </w:pP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Software Engineering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Backend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Development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Distributed Systems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Object Oriented Design</w:t>
      </w:r>
    </w:p>
    <w:p w:rsidR="00A77B3E" w:rsidRDefault="00B96629">
      <w:pPr>
        <w:tabs>
          <w:tab w:val="right" w:pos="97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Cloud Transition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Increased Productivity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Reduced Costs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Effective Recruiter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7B3E" w:rsidRDefault="00B96629">
      <w:pPr>
        <w:tabs>
          <w:tab w:val="right" w:pos="9720"/>
        </w:tabs>
        <w:jc w:val="center"/>
        <w:rPr>
          <w:rFonts w:ascii="Times New Roman" w:hAnsi="Times New Roman" w:cs="Times New Roman"/>
          <w:sz w:val="24"/>
          <w:szCs w:val="24"/>
          <w:shd w:val="solid" w:color="FFFFFF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InfoWorld Award 2018 </w:t>
      </w: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CTO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Excellence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Award 2017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Awarded 3 Patents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Public Speaker</w:t>
      </w:r>
    </w:p>
    <w:p w:rsidR="00A77B3E" w:rsidRDefault="00A77B3E">
      <w:pPr>
        <w:tabs>
          <w:tab w:val="right" w:pos="9720"/>
        </w:tabs>
        <w:ind w:left="360" w:hanging="360"/>
        <w:rPr>
          <w:rFonts w:ascii="Times New Roman" w:hAnsi="Times New Roman" w:cs="Times New Roman"/>
          <w:shd w:val="solid" w:color="FFFFFF" w:fill="FFFFFF"/>
        </w:rPr>
      </w:pPr>
    </w:p>
    <w:p w:rsidR="00A77B3E" w:rsidRDefault="00B96629" w:rsidP="00642301">
      <w:pPr>
        <w:pBdr>
          <w:bottom w:val="single" w:sz="4" w:space="1" w:color="auto"/>
        </w:pBdr>
        <w:tabs>
          <w:tab w:val="right" w:pos="9720"/>
        </w:tabs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:rsidR="00A77B3E" w:rsidRDefault="00A77B3E">
      <w:pPr>
        <w:tabs>
          <w:tab w:val="right" w:pos="9720"/>
        </w:tabs>
        <w:spacing w:line="240" w:lineRule="auto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A77B3E" w:rsidRDefault="00B96629">
      <w:pPr>
        <w:tabs>
          <w:tab w:val="right" w:pos="9720"/>
        </w:tabs>
        <w:spacing w:line="240" w:lineRule="auto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Company Name, Inc., New York, NY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Jan 2015 - present</w:t>
      </w:r>
    </w:p>
    <w:p w:rsidR="00A77B3E" w:rsidRDefault="00B96629">
      <w:pPr>
        <w:tabs>
          <w:tab w:val="right" w:pos="9720"/>
        </w:tabs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Senior Software Developer</w:t>
      </w:r>
    </w:p>
    <w:p w:rsidR="00A77B3E" w:rsidRDefault="00B96629">
      <w:pPr>
        <w:tabs>
          <w:tab w:val="right" w:pos="9720"/>
        </w:tabs>
        <w:spacing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Software Solutions Provider</w:t>
      </w:r>
    </w:p>
    <w:p w:rsidR="00A77B3E" w:rsidRDefault="00B96629">
      <w:pPr>
        <w:numPr>
          <w:ilvl w:val="0"/>
          <w:numId w:val="1"/>
        </w:numPr>
        <w:tabs>
          <w:tab w:val="left" w:pos="360"/>
          <w:tab w:val="left" w:pos="720"/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to the securing of a $</w:t>
      </w:r>
      <w:proofErr w:type="spellStart"/>
      <w:r>
        <w:rPr>
          <w:rFonts w:ascii="Times New Roman" w:hAnsi="Times New Roman" w:cs="Times New Roman"/>
          <w:sz w:val="24"/>
          <w:szCs w:val="24"/>
        </w:rPr>
        <w:t>xxM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development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A77B3E" w:rsidRDefault="00B96629">
      <w:pPr>
        <w:numPr>
          <w:ilvl w:val="0"/>
          <w:numId w:val="1"/>
        </w:numPr>
        <w:tabs>
          <w:tab w:val="left" w:pos="360"/>
          <w:tab w:val="left" w:pos="720"/>
          <w:tab w:val="right" w:pos="9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Achieved an estimated xx% rise in team productivity through...</w:t>
      </w:r>
    </w:p>
    <w:p w:rsidR="00A77B3E" w:rsidRDefault="00B96629">
      <w:pPr>
        <w:numPr>
          <w:ilvl w:val="0"/>
          <w:numId w:val="1"/>
        </w:numPr>
        <w:tabs>
          <w:tab w:val="left" w:pos="360"/>
          <w:tab w:val="left" w:pos="720"/>
          <w:tab w:val="right" w:pos="9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Exceeded network optimiz</w:t>
      </w:r>
      <w:r>
        <w:rPr>
          <w:rFonts w:ascii="Times New Roman" w:hAnsi="Times New Roman" w:cs="Times New Roman"/>
          <w:sz w:val="24"/>
          <w:szCs w:val="24"/>
        </w:rPr>
        <w:t>ation target of xx% efficiency increase by...</w:t>
      </w:r>
    </w:p>
    <w:p w:rsidR="00A77B3E" w:rsidRDefault="00B96629">
      <w:pPr>
        <w:numPr>
          <w:ilvl w:val="0"/>
          <w:numId w:val="1"/>
        </w:numPr>
        <w:tabs>
          <w:tab w:val="left" w:pos="360"/>
          <w:tab w:val="left" w:pos="720"/>
          <w:tab w:val="right" w:pos="9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x# talented engineers to team, due to...</w:t>
      </w:r>
    </w:p>
    <w:p w:rsidR="00A77B3E" w:rsidRDefault="00B96629">
      <w:pPr>
        <w:numPr>
          <w:ilvl w:val="0"/>
          <w:numId w:val="1"/>
        </w:numPr>
        <w:tabs>
          <w:tab w:val="left" w:pos="360"/>
          <w:tab w:val="left" w:pos="720"/>
          <w:tab w:val="right" w:pos="9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Decreased system bugs by xx% by generating dev models and...</w:t>
      </w:r>
    </w:p>
    <w:p w:rsidR="00A77B3E" w:rsidRDefault="00B96629">
      <w:pPr>
        <w:numPr>
          <w:ilvl w:val="0"/>
          <w:numId w:val="1"/>
        </w:numPr>
        <w:tabs>
          <w:tab w:val="left" w:pos="360"/>
          <w:tab w:val="left" w:pos="720"/>
          <w:tab w:val="right" w:pos="9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Awarded 2 contracts due to design results excellence in...</w:t>
      </w:r>
    </w:p>
    <w:p w:rsidR="00A77B3E" w:rsidRDefault="00B96629">
      <w:pPr>
        <w:numPr>
          <w:ilvl w:val="0"/>
          <w:numId w:val="1"/>
        </w:numPr>
        <w:tabs>
          <w:tab w:val="left" w:pos="360"/>
          <w:tab w:val="left" w:pos="720"/>
          <w:tab w:val="right" w:pos="9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Generated client profits of $</w:t>
      </w:r>
      <w:proofErr w:type="spellStart"/>
      <w:r>
        <w:rPr>
          <w:rFonts w:ascii="Times New Roman" w:hAnsi="Times New Roman" w:cs="Times New Roman"/>
          <w:sz w:val="24"/>
          <w:szCs w:val="24"/>
        </w:rPr>
        <w:t>xxM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hAnsi="Times New Roman" w:cs="Times New Roman"/>
          <w:sz w:val="24"/>
          <w:szCs w:val="24"/>
        </w:rPr>
        <w:t>introducing beta software in...</w:t>
      </w:r>
    </w:p>
    <w:p w:rsidR="00A77B3E" w:rsidRDefault="00B96629">
      <w:pPr>
        <w:numPr>
          <w:ilvl w:val="0"/>
          <w:numId w:val="1"/>
        </w:numPr>
        <w:tabs>
          <w:tab w:val="left" w:pos="360"/>
          <w:tab w:val="left" w:pos="720"/>
          <w:tab w:val="right" w:pos="9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Optimized software design and development for profit growth of xx%...</w:t>
      </w:r>
    </w:p>
    <w:p w:rsidR="00A77B3E" w:rsidRDefault="00A77B3E">
      <w:pPr>
        <w:tabs>
          <w:tab w:val="right" w:pos="9720"/>
        </w:tabs>
        <w:rPr>
          <w:rFonts w:ascii="Times New Roman" w:hAnsi="Times New Roman" w:cs="Times New Roman"/>
          <w:sz w:val="24"/>
          <w:szCs w:val="24"/>
        </w:rPr>
      </w:pPr>
    </w:p>
    <w:p w:rsidR="00A77B3E" w:rsidRDefault="00B96629">
      <w:pPr>
        <w:tabs>
          <w:tab w:val="right" w:pos="9720"/>
        </w:tabs>
        <w:spacing w:line="240" w:lineRule="auto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Prior Company, Inc., New York, NY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Jan 2011 - Jan 2015</w:t>
      </w:r>
    </w:p>
    <w:p w:rsidR="00A77B3E" w:rsidRDefault="00B96629">
      <w:pPr>
        <w:tabs>
          <w:tab w:val="right" w:pos="9720"/>
        </w:tabs>
        <w:spacing w:line="274" w:lineRule="auto"/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 Development Leader</w:t>
      </w:r>
    </w:p>
    <w:p w:rsidR="00A77B3E" w:rsidRDefault="00B96629">
      <w:pPr>
        <w:tabs>
          <w:tab w:val="right" w:pos="9720"/>
        </w:tabs>
        <w:spacing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Custom Software Solutions Design and Development</w:t>
      </w:r>
    </w:p>
    <w:p w:rsidR="00A77B3E" w:rsidRDefault="00B96629">
      <w:pPr>
        <w:numPr>
          <w:ilvl w:val="0"/>
          <w:numId w:val="2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 a 2019 awar</w:t>
      </w:r>
      <w:r>
        <w:rPr>
          <w:rFonts w:ascii="Times New Roman" w:hAnsi="Times New Roman" w:cs="Times New Roman"/>
          <w:sz w:val="24"/>
          <w:szCs w:val="24"/>
        </w:rPr>
        <w:t>d winning app for the visually impaired...</w:t>
      </w:r>
    </w:p>
    <w:p w:rsidR="00A77B3E" w:rsidRDefault="00B96629">
      <w:pPr>
        <w:numPr>
          <w:ilvl w:val="0"/>
          <w:numId w:val="2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Delivered a xx% rise in efficiency for SharePoint-based workflow...</w:t>
      </w:r>
    </w:p>
    <w:p w:rsidR="00A77B3E" w:rsidRDefault="00B96629">
      <w:pPr>
        <w:numPr>
          <w:ilvl w:val="0"/>
          <w:numId w:val="2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Saved an est. $XM for client by connecting mainframe financial...</w:t>
      </w:r>
    </w:p>
    <w:p w:rsidR="00A77B3E" w:rsidRDefault="00B96629">
      <w:pPr>
        <w:numPr>
          <w:ilvl w:val="0"/>
          <w:numId w:val="2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Optimized program to produce xx% rise in efficiency by creating map...</w:t>
      </w:r>
    </w:p>
    <w:p w:rsidR="00A77B3E" w:rsidRDefault="00B96629">
      <w:pPr>
        <w:numPr>
          <w:ilvl w:val="0"/>
          <w:numId w:val="2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</w:t>
      </w:r>
      <w:r>
        <w:rPr>
          <w:rFonts w:ascii="Times New Roman" w:hAnsi="Times New Roman" w:cs="Times New Roman"/>
          <w:sz w:val="24"/>
          <w:szCs w:val="24"/>
        </w:rPr>
        <w:t>ced bugs in Java and Web app component designs by xx% through...</w:t>
      </w:r>
    </w:p>
    <w:p w:rsidR="00A77B3E" w:rsidRDefault="00B96629">
      <w:pPr>
        <w:numPr>
          <w:ilvl w:val="0"/>
          <w:numId w:val="2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Grew Data-Center team for major contract worth $</w:t>
      </w:r>
      <w:proofErr w:type="spellStart"/>
      <w:r>
        <w:rPr>
          <w:rFonts w:ascii="Times New Roman" w:hAnsi="Times New Roman" w:cs="Times New Roman"/>
          <w:sz w:val="24"/>
          <w:szCs w:val="24"/>
        </w:rPr>
        <w:t>xxM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after...</w:t>
      </w:r>
    </w:p>
    <w:p w:rsidR="00A77B3E" w:rsidRDefault="00B96629">
      <w:pPr>
        <w:numPr>
          <w:ilvl w:val="0"/>
          <w:numId w:val="2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the development process of web pages for $</w:t>
      </w:r>
      <w:proofErr w:type="spellStart"/>
      <w:r>
        <w:rPr>
          <w:rFonts w:ascii="Times New Roman" w:hAnsi="Times New Roman" w:cs="Times New Roman"/>
          <w:sz w:val="24"/>
          <w:szCs w:val="24"/>
        </w:rPr>
        <w:t>xxM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contract by...</w:t>
      </w:r>
    </w:p>
    <w:p w:rsidR="00A77B3E" w:rsidRDefault="00B96629">
      <w:pPr>
        <w:numPr>
          <w:ilvl w:val="0"/>
          <w:numId w:val="2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Achieved xx% lower operating costs through insourcing and.</w:t>
      </w:r>
      <w:r>
        <w:rPr>
          <w:rFonts w:ascii="Times New Roman" w:hAnsi="Times New Roman" w:cs="Times New Roman"/>
          <w:sz w:val="24"/>
          <w:szCs w:val="24"/>
        </w:rPr>
        <w:t>..</w:t>
      </w:r>
    </w:p>
    <w:p w:rsidR="00A77B3E" w:rsidRDefault="00A77B3E">
      <w:pPr>
        <w:tabs>
          <w:tab w:val="right" w:pos="9720"/>
        </w:tabs>
        <w:spacing w:line="274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77B3E" w:rsidRDefault="00A77B3E">
      <w:pPr>
        <w:tabs>
          <w:tab w:val="right" w:pos="9720"/>
        </w:tabs>
        <w:spacing w:line="274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77B3E" w:rsidRDefault="00B96629">
      <w:pPr>
        <w:tabs>
          <w:tab w:val="right" w:pos="9720"/>
        </w:tabs>
        <w:spacing w:line="274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Prior Company, Inc., New York, NY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2004 - 2011</w:t>
      </w:r>
    </w:p>
    <w:p w:rsidR="00A77B3E" w:rsidRDefault="00B96629">
      <w:pPr>
        <w:tabs>
          <w:tab w:val="right" w:pos="9720"/>
        </w:tabs>
        <w:spacing w:line="274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Enterprise Application Software Solutions</w:t>
      </w:r>
    </w:p>
    <w:p w:rsidR="00A77B3E" w:rsidRDefault="00B96629">
      <w:pPr>
        <w:tabs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Senior Software Development Specialist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Jan 2010 - Jan 2011</w:t>
      </w:r>
    </w:p>
    <w:p w:rsidR="00A77B3E" w:rsidRDefault="00B96629">
      <w:pPr>
        <w:numPr>
          <w:ilvl w:val="0"/>
          <w:numId w:val="3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Increased productivity by xx% by eliminating bugs in legacy...</w:t>
      </w:r>
    </w:p>
    <w:p w:rsidR="00A77B3E" w:rsidRDefault="00B96629">
      <w:pPr>
        <w:numPr>
          <w:ilvl w:val="0"/>
          <w:numId w:val="3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Grew a global team as part of a $</w:t>
      </w:r>
      <w:proofErr w:type="spellStart"/>
      <w:r>
        <w:rPr>
          <w:rFonts w:ascii="Times New Roman" w:hAnsi="Times New Roman" w:cs="Times New Roman"/>
          <w:sz w:val="24"/>
          <w:szCs w:val="24"/>
        </w:rPr>
        <w:t>xxM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contract, where implementation...</w:t>
      </w:r>
    </w:p>
    <w:p w:rsidR="00A77B3E" w:rsidRDefault="00B96629">
      <w:pPr>
        <w:numPr>
          <w:ilvl w:val="0"/>
          <w:numId w:val="3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 feasibility studies that helped win a $</w:t>
      </w:r>
      <w:proofErr w:type="spellStart"/>
      <w:r>
        <w:rPr>
          <w:rFonts w:ascii="Times New Roman" w:hAnsi="Times New Roman" w:cs="Times New Roman"/>
          <w:sz w:val="24"/>
          <w:szCs w:val="24"/>
        </w:rPr>
        <w:t>xxM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development...</w:t>
      </w:r>
    </w:p>
    <w:p w:rsidR="00A77B3E" w:rsidRDefault="00B96629">
      <w:pPr>
        <w:numPr>
          <w:ilvl w:val="0"/>
          <w:numId w:val="3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to yearly client profits of $</w:t>
      </w:r>
      <w:proofErr w:type="spellStart"/>
      <w:r>
        <w:rPr>
          <w:rFonts w:ascii="Times New Roman" w:hAnsi="Times New Roman" w:cs="Times New Roman"/>
          <w:sz w:val="24"/>
          <w:szCs w:val="24"/>
        </w:rPr>
        <w:t>xM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designing/...</w:t>
      </w:r>
    </w:p>
    <w:p w:rsidR="00A77B3E" w:rsidRDefault="00A77B3E">
      <w:pPr>
        <w:tabs>
          <w:tab w:val="right" w:pos="9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7B3E" w:rsidRDefault="00B96629">
      <w:pPr>
        <w:tabs>
          <w:tab w:val="right" w:pos="9720"/>
        </w:tabs>
        <w:spacing w:line="274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Software Development Specialist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Jan 2004 - Jan 2010</w:t>
      </w:r>
    </w:p>
    <w:p w:rsidR="00A77B3E" w:rsidRDefault="00B96629">
      <w:pPr>
        <w:tabs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Hired to new position due to </w:t>
      </w:r>
      <w:r>
        <w:rPr>
          <w:rFonts w:ascii="Times New Roman" w:hAnsi="Times New Roman" w:cs="Times New Roman"/>
          <w:i/>
          <w:iCs/>
          <w:sz w:val="24"/>
          <w:szCs w:val="24"/>
        </w:rPr>
        <w:t>qualifications and strong results in previous company</w:t>
      </w:r>
    </w:p>
    <w:p w:rsidR="00A77B3E" w:rsidRDefault="00B96629">
      <w:pPr>
        <w:numPr>
          <w:ilvl w:val="0"/>
          <w:numId w:val="4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to cart abandonment rate reduction of xx% from...</w:t>
      </w:r>
    </w:p>
    <w:p w:rsidR="00A77B3E" w:rsidRDefault="00B96629">
      <w:pPr>
        <w:numPr>
          <w:ilvl w:val="0"/>
          <w:numId w:val="4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Increased platform usage by xx% in x months by designing and...</w:t>
      </w:r>
    </w:p>
    <w:p w:rsidR="00A77B3E" w:rsidRDefault="00B96629">
      <w:pPr>
        <w:numPr>
          <w:ilvl w:val="0"/>
          <w:numId w:val="4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n-tier code-generation architecture showing xx% rise in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A77B3E" w:rsidRDefault="00B96629">
      <w:pPr>
        <w:numPr>
          <w:ilvl w:val="0"/>
          <w:numId w:val="4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Award</w:t>
      </w:r>
      <w:r>
        <w:rPr>
          <w:rFonts w:ascii="Times New Roman" w:hAnsi="Times New Roman" w:cs="Times New Roman"/>
          <w:sz w:val="24"/>
          <w:szCs w:val="24"/>
        </w:rPr>
        <w:t>ed $xxx bonus for delivering high priority projects on time...</w:t>
      </w:r>
    </w:p>
    <w:p w:rsidR="00A77B3E" w:rsidRDefault="00A77B3E">
      <w:pPr>
        <w:tabs>
          <w:tab w:val="right" w:pos="9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7B3E" w:rsidRDefault="00B96629">
      <w:pPr>
        <w:tabs>
          <w:tab w:val="right" w:pos="9720"/>
        </w:tabs>
        <w:spacing w:line="274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Prior Company, Inc., New York, NY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Jan 2001 - Jan 2004</w:t>
      </w:r>
    </w:p>
    <w:p w:rsidR="00A77B3E" w:rsidRDefault="00B96629">
      <w:pPr>
        <w:tabs>
          <w:tab w:val="right" w:pos="9720"/>
        </w:tabs>
        <w:spacing w:line="274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Programmer/Analyst</w:t>
      </w:r>
    </w:p>
    <w:p w:rsidR="00A77B3E" w:rsidRDefault="00B96629">
      <w:pPr>
        <w:tabs>
          <w:tab w:val="right" w:pos="9720"/>
        </w:tabs>
        <w:spacing w:line="27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Performed Analysis, Coding and Testing Across a Variety of Projects</w:t>
      </w:r>
    </w:p>
    <w:p w:rsidR="00A77B3E" w:rsidRDefault="00B96629">
      <w:pPr>
        <w:numPr>
          <w:ilvl w:val="0"/>
          <w:numId w:val="5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Eliminated issues in the WebSphere test environme</w:t>
      </w:r>
      <w:r>
        <w:rPr>
          <w:rFonts w:ascii="Times New Roman" w:hAnsi="Times New Roman" w:cs="Times New Roman"/>
          <w:sz w:val="24"/>
          <w:szCs w:val="24"/>
        </w:rPr>
        <w:t>nt, saving $xxx, by...</w:t>
      </w:r>
    </w:p>
    <w:p w:rsidR="00A77B3E" w:rsidRDefault="00B96629">
      <w:pPr>
        <w:numPr>
          <w:ilvl w:val="0"/>
          <w:numId w:val="5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Optimized mid-level projects for efficiency rise of x% through analysis of...</w:t>
      </w:r>
    </w:p>
    <w:p w:rsidR="00A77B3E" w:rsidRDefault="00A77B3E">
      <w:pPr>
        <w:tabs>
          <w:tab w:val="right" w:pos="9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7B3E" w:rsidRDefault="00B96629" w:rsidP="00642301">
      <w:pPr>
        <w:pBdr>
          <w:bottom w:val="single" w:sz="4" w:space="1" w:color="auto"/>
        </w:pBdr>
        <w:tabs>
          <w:tab w:val="right" w:pos="9720"/>
        </w:tabs>
        <w:spacing w:line="271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:rsidR="00A77B3E" w:rsidRDefault="00A77B3E">
      <w:pPr>
        <w:tabs>
          <w:tab w:val="right" w:pos="9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77B3E" w:rsidRDefault="00B96629">
      <w:pPr>
        <w:tabs>
          <w:tab w:val="right" w:pos="9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Grad School University Name, New York, NY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2004</w:t>
      </w:r>
    </w:p>
    <w:p w:rsidR="00A77B3E" w:rsidRDefault="00B96629">
      <w:pPr>
        <w:tabs>
          <w:tab w:val="right" w:pos="9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Master</w:t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>
        <w:rPr>
          <w:rFonts w:ascii="Times New Roman" w:hAnsi="Times New Roman" w:cs="Times New Roman"/>
          <w:b/>
          <w:bCs/>
          <w:sz w:val="24"/>
          <w:szCs w:val="24"/>
        </w:rPr>
        <w:t>s in Precisely Specific Degree</w:t>
      </w:r>
    </w:p>
    <w:p w:rsidR="00A77B3E" w:rsidRDefault="00B96629">
      <w:pPr>
        <w:numPr>
          <w:ilvl w:val="0"/>
          <w:numId w:val="6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Winner of award, distinction or honor</w:t>
      </w:r>
    </w:p>
    <w:p w:rsidR="00A77B3E" w:rsidRDefault="00B96629">
      <w:pPr>
        <w:numPr>
          <w:ilvl w:val="0"/>
          <w:numId w:val="6"/>
        </w:numPr>
        <w:tabs>
          <w:tab w:val="left" w:pos="360"/>
          <w:tab w:val="left" w:pos="720"/>
          <w:tab w:val="right" w:pos="9720"/>
        </w:tabs>
        <w:spacing w:line="27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Winner of award</w:t>
      </w:r>
      <w:r>
        <w:rPr>
          <w:rFonts w:ascii="Times New Roman" w:hAnsi="Times New Roman" w:cs="Times New Roman"/>
          <w:sz w:val="24"/>
          <w:szCs w:val="24"/>
        </w:rPr>
        <w:t>, distinction or honor</w:t>
      </w:r>
    </w:p>
    <w:p w:rsidR="00A77B3E" w:rsidRDefault="00A77B3E">
      <w:pPr>
        <w:tabs>
          <w:tab w:val="right" w:pos="9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7B3E" w:rsidRDefault="00B96629">
      <w:pPr>
        <w:tabs>
          <w:tab w:val="right" w:pos="9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Undergraduate College or University Name, New York, NY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2000</w:t>
      </w:r>
    </w:p>
    <w:p w:rsidR="00A77B3E" w:rsidRDefault="00B96629">
      <w:pPr>
        <w:tabs>
          <w:tab w:val="right" w:pos="9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BS/BA in Precisely Specific Degree</w:t>
      </w:r>
    </w:p>
    <w:p w:rsidR="00A77B3E" w:rsidRDefault="00B96629">
      <w:pPr>
        <w:numPr>
          <w:ilvl w:val="0"/>
          <w:numId w:val="7"/>
        </w:numPr>
        <w:tabs>
          <w:tab w:val="left" w:pos="360"/>
          <w:tab w:val="left" w:pos="720"/>
          <w:tab w:val="right" w:pos="9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Winner of award, distinction or honor</w:t>
      </w:r>
    </w:p>
    <w:p w:rsidR="00A77B3E" w:rsidRDefault="00A77B3E">
      <w:pPr>
        <w:tabs>
          <w:tab w:val="right" w:pos="9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7B3E" w:rsidRDefault="00B96629">
      <w:pPr>
        <w:tabs>
          <w:tab w:val="right" w:pos="9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OPTIONAL PERSONAL, PATENTS, AWARDS, TECHNOLOGIES, KEYWORDS</w:t>
      </w:r>
    </w:p>
    <w:p w:rsidR="00A77B3E" w:rsidRDefault="00B96629">
      <w:pPr>
        <w:tabs>
          <w:tab w:val="right" w:pos="97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sz w:val="26"/>
          <w:szCs w:val="26"/>
        </w:rPr>
        <w:t>◇</w:t>
      </w:r>
      <w:r>
        <w:rPr>
          <w:rFonts w:ascii="Times New Roman" w:hAnsi="Times New Roman" w:cs="Times New Roman"/>
          <w:sz w:val="36"/>
          <w:szCs w:val="36"/>
        </w:rPr>
        <w:t>—————————————————————————</w:t>
      </w:r>
      <w:r>
        <w:rPr>
          <w:rFonts w:ascii="Segoe UI Symbol" w:hAnsi="Segoe UI Symbol" w:cs="Segoe UI Symbol"/>
          <w:sz w:val="26"/>
          <w:szCs w:val="26"/>
        </w:rPr>
        <w:t>◇</w:t>
      </w:r>
    </w:p>
    <w:p w:rsidR="00A77B3E" w:rsidRDefault="00B96629">
      <w:pPr>
        <w:tabs>
          <w:tab w:val="right" w:pos="9720"/>
        </w:tabs>
        <w:spacing w:line="240" w:lineRule="auto"/>
        <w:rPr>
          <w:rFonts w:ascii="Times New Roman" w:hAnsi="Times New Roman" w:cs="Times New Roman"/>
          <w:sz w:val="24"/>
          <w:szCs w:val="24"/>
          <w:shd w:val="solid" w:color="FFFFFF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InfoWorld </w:t>
      </w:r>
      <w:r>
        <w:rPr>
          <w:rFonts w:ascii="Times New Roman" w:hAnsi="Times New Roman" w:cs="Times New Roman"/>
          <w:sz w:val="24"/>
          <w:szCs w:val="24"/>
        </w:rPr>
        <w:t xml:space="preserve">Award 2018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CTO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Excellence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Award 2017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Awarded 3 Patents (Design)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</w:p>
    <w:p w:rsidR="00A77B3E" w:rsidRDefault="00B96629">
      <w:pPr>
        <w:tabs>
          <w:tab w:val="right" w:pos="9720"/>
        </w:tabs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JavaScript, Swift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Python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Java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C++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Ruby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Rust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Elixir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Scala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PHP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C#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jQuery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HTML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CSS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SQL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Bash/Shell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Typescript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Assembly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Go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Objective-C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VB.NET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VBA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Kotlin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Groovy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Perl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Agile Scrum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Node.js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React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NETcore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Spring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Django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Cordova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Angular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Windows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Linux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Embedded Systems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MySQL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SQL Server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Oracle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TensorFlow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Spark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Helm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Ansible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Docker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Jenkins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Visual </w:t>
      </w:r>
      <w:r>
        <w:rPr>
          <w:rFonts w:ascii="Times New Roman" w:hAnsi="Times New Roman" w:cs="Times New Roman"/>
          <w:sz w:val="24"/>
          <w:szCs w:val="24"/>
        </w:rPr>
        <w:t xml:space="preserve">Studio 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>•</w:t>
      </w:r>
      <w:r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UX System</w:t>
      </w:r>
    </w:p>
    <w:sectPr w:rsidR="00A77B3E">
      <w:footerReference w:type="default" r:id="rId25"/>
      <w:headerReference w:type="first" r:id="rId26"/>
      <w:footerReference w:type="first" r:id="rId27"/>
      <w:pgSz w:w="12240" w:h="15840"/>
      <w:pgMar w:top="1440" w:right="1080" w:bottom="1440" w:left="1440" w:header="708" w:footer="708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629" w:rsidRDefault="00B96629">
      <w:pPr>
        <w:spacing w:line="240" w:lineRule="auto"/>
      </w:pPr>
      <w:r>
        <w:separator/>
      </w:r>
    </w:p>
  </w:endnote>
  <w:endnote w:type="continuationSeparator" w:id="0">
    <w:p w:rsidR="00B96629" w:rsidRDefault="00B966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B96629">
    <w:pPr>
      <w:tabs>
        <w:tab w:val="right" w:pos="9720"/>
      </w:tabs>
      <w:spacing w:line="274" w:lineRule="auto"/>
      <w:jc w:val="center"/>
      <w:rPr>
        <w:rFonts w:ascii="Times New Roman" w:hAnsi="Times New Roman" w:cs="Times New Roman"/>
        <w:i/>
        <w:iCs/>
        <w:sz w:val="24"/>
        <w:szCs w:val="24"/>
      </w:rPr>
    </w:pPr>
    <w:proofErr w:type="spellStart"/>
    <w:r>
      <w:rPr>
        <w:rFonts w:ascii="Times New Roman" w:hAnsi="Times New Roman" w:cs="Times New Roman"/>
        <w:i/>
        <w:iCs/>
        <w:sz w:val="24"/>
        <w:szCs w:val="24"/>
      </w:rPr>
      <w:t>Firstname</w:t>
    </w:r>
    <w:proofErr w:type="spellEnd"/>
    <w:r>
      <w:rPr>
        <w:rFonts w:ascii="Times New Roman" w:hAnsi="Times New Roman" w:cs="Times New Roman"/>
        <w:i/>
        <w:iCs/>
        <w:sz w:val="24"/>
        <w:szCs w:val="24"/>
      </w:rPr>
      <w:t xml:space="preserve"> I. </w:t>
    </w:r>
    <w:proofErr w:type="spellStart"/>
    <w:r>
      <w:rPr>
        <w:rFonts w:ascii="Times New Roman" w:hAnsi="Times New Roman" w:cs="Times New Roman"/>
        <w:i/>
        <w:iCs/>
        <w:sz w:val="24"/>
        <w:szCs w:val="24"/>
      </w:rPr>
      <w:t>Lastname</w:t>
    </w:r>
    <w:proofErr w:type="spellEnd"/>
  </w:p>
  <w:p w:rsidR="00000000" w:rsidRDefault="00B9662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B966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629" w:rsidRDefault="00B96629">
      <w:pPr>
        <w:spacing w:line="240" w:lineRule="auto"/>
      </w:pPr>
      <w:r>
        <w:separator/>
      </w:r>
    </w:p>
  </w:footnote>
  <w:footnote w:type="continuationSeparator" w:id="0">
    <w:p w:rsidR="00B96629" w:rsidRDefault="00B966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B966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■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42301"/>
    <w:rsid w:val="00084411"/>
    <w:rsid w:val="00642301"/>
    <w:rsid w:val="00A77B3E"/>
    <w:rsid w:val="00B9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BA2AB5D"/>
  <w14:defaultImageDpi w14:val="0"/>
  <w15:docId w15:val="{5E7A7A49-AE55-C140-AF53-426214C5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  <w:sz w:val="22"/>
      <w:szCs w:val="22"/>
    </w:rPr>
  </w:style>
  <w:style w:type="paragraph" w:styleId="Title">
    <w:name w:val="Title"/>
    <w:basedOn w:val="Normal"/>
    <w:link w:val="TitleChar"/>
    <w:uiPriority w:val="10"/>
    <w:qFormat/>
    <w:rsid w:val="00EF7B96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rstname.lastname.2018@gmail.com" TargetMode="External"/><Relationship Id="rId13" Type="http://schemas.openxmlformats.org/officeDocument/2006/relationships/hyperlink" Target="mailto:firstname.lastname.2018@gmail.com" TargetMode="External"/><Relationship Id="rId18" Type="http://schemas.openxmlformats.org/officeDocument/2006/relationships/hyperlink" Target="http://www.theladders.com/profile/my.profile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www.theladders.com/profile/my.profile" TargetMode="External"/><Relationship Id="rId7" Type="http://schemas.openxmlformats.org/officeDocument/2006/relationships/hyperlink" Target="mailto:firstname.lastname.2018@gmail.com" TargetMode="External"/><Relationship Id="rId12" Type="http://schemas.openxmlformats.org/officeDocument/2006/relationships/hyperlink" Target="mailto:firstname.lastname.2018@gmail.com" TargetMode="External"/><Relationship Id="rId17" Type="http://schemas.openxmlformats.org/officeDocument/2006/relationships/hyperlink" Target="http://www.theladders.com/profile/my.profile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theladders.com/profile/my.profile" TargetMode="External"/><Relationship Id="rId20" Type="http://schemas.openxmlformats.org/officeDocument/2006/relationships/hyperlink" Target="http://www.theladders.com/profile/my.profil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irstname.lastname.2018@gmail.com" TargetMode="External"/><Relationship Id="rId24" Type="http://schemas.openxmlformats.org/officeDocument/2006/relationships/hyperlink" Target="http://www.theladders.com/profile/my.profi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heladders.com/profile/my.profile" TargetMode="External"/><Relationship Id="rId23" Type="http://schemas.openxmlformats.org/officeDocument/2006/relationships/hyperlink" Target="http://www.theladders.com/profile/my.profile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firstname.lastname.2018@gmail.com" TargetMode="External"/><Relationship Id="rId19" Type="http://schemas.openxmlformats.org/officeDocument/2006/relationships/hyperlink" Target="http://www.theladders.com/profile/my.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irstname.lastname.2018@gmail.com" TargetMode="External"/><Relationship Id="rId14" Type="http://schemas.openxmlformats.org/officeDocument/2006/relationships/hyperlink" Target="http://www.theladders.com/profile/my.profile" TargetMode="External"/><Relationship Id="rId22" Type="http://schemas.openxmlformats.org/officeDocument/2006/relationships/hyperlink" Target="http://www.theladders.com/profile/my.profile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565</Words>
  <Characters>3301</Characters>
  <Application>Microsoft Office Word</Application>
  <DocSecurity>0</DocSecurity>
  <Lines>80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Software Developer Free Resume Template</dc:title>
  <dc:subject>Effective, professional, custom resume templates from the leader in high-paying careers | Ladders $100K+</dc:subject>
  <dc:creator>Ladders</dc:creator>
  <cp:keywords>software, developer, resume, technical, applications, stack, seniortemplate, custom, free, download</cp:keywords>
  <dc:description/>
  <cp:lastModifiedBy>Microsoft Office User</cp:lastModifiedBy>
  <cp:revision>3</cp:revision>
  <dcterms:created xsi:type="dcterms:W3CDTF">2020-08-12T20:28:00Z</dcterms:created>
  <dcterms:modified xsi:type="dcterms:W3CDTF">2020-08-12T20:30:00Z</dcterms:modified>
  <cp:category/>
</cp:coreProperties>
</file>